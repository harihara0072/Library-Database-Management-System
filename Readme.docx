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6738D" w14:textId="2EA206EB" w:rsidR="00A9204E" w:rsidRPr="00E3688D" w:rsidRDefault="00E3688D">
      <w:pPr>
        <w:rPr>
          <w:sz w:val="44"/>
        </w:rPr>
      </w:pPr>
      <w:r w:rsidRPr="00E3688D">
        <w:rPr>
          <w:sz w:val="44"/>
        </w:rPr>
        <w:t>Name: Nakshatrala Hari Hara Kumar</w:t>
      </w:r>
    </w:p>
    <w:p w14:paraId="18F0279C" w14:textId="11567EAF" w:rsidR="00E3688D" w:rsidRPr="00E3688D" w:rsidRDefault="00E3688D">
      <w:pPr>
        <w:rPr>
          <w:sz w:val="44"/>
        </w:rPr>
      </w:pPr>
      <w:r w:rsidRPr="00E3688D">
        <w:rPr>
          <w:sz w:val="44"/>
        </w:rPr>
        <w:t>Student ID: 1001102740</w:t>
      </w:r>
    </w:p>
    <w:p w14:paraId="07B7B9DC" w14:textId="77777777" w:rsidR="00E3688D" w:rsidRPr="00E3688D" w:rsidRDefault="00E3688D" w:rsidP="00E3688D">
      <w:pPr>
        <w:rPr>
          <w:sz w:val="44"/>
        </w:rPr>
      </w:pPr>
    </w:p>
    <w:p w14:paraId="7CA83230" w14:textId="77777777" w:rsidR="00E3688D" w:rsidRPr="00E3688D" w:rsidRDefault="00E3688D" w:rsidP="00E3688D">
      <w:pPr>
        <w:rPr>
          <w:sz w:val="44"/>
        </w:rPr>
      </w:pPr>
    </w:p>
    <w:p w14:paraId="4B24FB0D" w14:textId="77777777" w:rsidR="00E3688D" w:rsidRPr="00E3688D" w:rsidRDefault="00E3688D" w:rsidP="00E3688D">
      <w:pPr>
        <w:rPr>
          <w:sz w:val="44"/>
        </w:rPr>
      </w:pPr>
    </w:p>
    <w:p w14:paraId="32BB4527" w14:textId="77777777" w:rsidR="00E3688D" w:rsidRPr="00E3688D" w:rsidRDefault="00E3688D" w:rsidP="00E3688D">
      <w:pPr>
        <w:rPr>
          <w:sz w:val="44"/>
        </w:rPr>
      </w:pPr>
    </w:p>
    <w:p w14:paraId="3E46C5B5" w14:textId="5558AC9A" w:rsidR="00E3688D" w:rsidRPr="00E3688D" w:rsidRDefault="00E3688D" w:rsidP="00E3688D">
      <w:pPr>
        <w:rPr>
          <w:sz w:val="44"/>
        </w:rPr>
      </w:pPr>
    </w:p>
    <w:p w14:paraId="45E27C11" w14:textId="51C6EE03" w:rsidR="00E3688D" w:rsidRPr="00E3688D" w:rsidRDefault="00E3688D" w:rsidP="00E3688D">
      <w:pPr>
        <w:tabs>
          <w:tab w:val="left" w:pos="3825"/>
        </w:tabs>
        <w:rPr>
          <w:sz w:val="44"/>
        </w:rPr>
      </w:pPr>
      <w:r w:rsidRPr="00E3688D">
        <w:rPr>
          <w:sz w:val="44"/>
        </w:rPr>
        <w:tab/>
      </w:r>
    </w:p>
    <w:p w14:paraId="57A5C600" w14:textId="0DA9D0D5" w:rsidR="00E3688D" w:rsidRPr="00E3688D" w:rsidRDefault="00E3688D" w:rsidP="00E3688D">
      <w:pPr>
        <w:tabs>
          <w:tab w:val="left" w:pos="3825"/>
        </w:tabs>
        <w:rPr>
          <w:sz w:val="44"/>
        </w:rPr>
      </w:pPr>
    </w:p>
    <w:p w14:paraId="46BD4542" w14:textId="6616D28F" w:rsidR="00E3688D" w:rsidRPr="00E3688D" w:rsidRDefault="00E3688D" w:rsidP="00E3688D">
      <w:pPr>
        <w:tabs>
          <w:tab w:val="left" w:pos="3825"/>
        </w:tabs>
        <w:rPr>
          <w:sz w:val="44"/>
        </w:rPr>
      </w:pPr>
    </w:p>
    <w:p w14:paraId="1498B322" w14:textId="411CEA81" w:rsidR="00E3688D" w:rsidRPr="00E3688D" w:rsidRDefault="00E3688D" w:rsidP="00E3688D">
      <w:pPr>
        <w:tabs>
          <w:tab w:val="left" w:pos="3825"/>
        </w:tabs>
        <w:rPr>
          <w:sz w:val="44"/>
        </w:rPr>
      </w:pPr>
    </w:p>
    <w:p w14:paraId="0D5D37D3" w14:textId="4C334EC7" w:rsidR="00E3688D" w:rsidRPr="00E3688D" w:rsidRDefault="00E3688D" w:rsidP="00E3688D">
      <w:pPr>
        <w:tabs>
          <w:tab w:val="left" w:pos="3825"/>
        </w:tabs>
        <w:rPr>
          <w:sz w:val="44"/>
        </w:rPr>
      </w:pPr>
    </w:p>
    <w:p w14:paraId="6761F9D0" w14:textId="34B99261" w:rsidR="00E3688D" w:rsidRPr="00E3688D" w:rsidRDefault="00E3688D" w:rsidP="00E3688D">
      <w:pPr>
        <w:tabs>
          <w:tab w:val="left" w:pos="3825"/>
        </w:tabs>
        <w:rPr>
          <w:sz w:val="44"/>
        </w:rPr>
      </w:pPr>
    </w:p>
    <w:p w14:paraId="4E3169B4" w14:textId="58B10FC2" w:rsidR="00E3688D" w:rsidRPr="00E3688D" w:rsidRDefault="00E3688D" w:rsidP="00E3688D">
      <w:pPr>
        <w:tabs>
          <w:tab w:val="left" w:pos="3825"/>
        </w:tabs>
        <w:rPr>
          <w:sz w:val="44"/>
        </w:rPr>
      </w:pPr>
    </w:p>
    <w:p w14:paraId="1BB65880" w14:textId="3D6DE3DE" w:rsidR="00E3688D" w:rsidRPr="00E3688D" w:rsidRDefault="00E3688D" w:rsidP="00E3688D">
      <w:pPr>
        <w:tabs>
          <w:tab w:val="left" w:pos="3825"/>
        </w:tabs>
        <w:rPr>
          <w:sz w:val="44"/>
        </w:rPr>
      </w:pPr>
    </w:p>
    <w:p w14:paraId="3310F0AB" w14:textId="2BEDA2C5" w:rsidR="00E3688D" w:rsidRPr="00E3688D" w:rsidRDefault="00E3688D" w:rsidP="00E3688D">
      <w:pPr>
        <w:tabs>
          <w:tab w:val="left" w:pos="3825"/>
        </w:tabs>
        <w:rPr>
          <w:sz w:val="22"/>
        </w:rPr>
      </w:pPr>
    </w:p>
    <w:p w14:paraId="568A2074" w14:textId="05C4E6B0" w:rsidR="00E3688D" w:rsidRPr="00881DF7" w:rsidRDefault="00E3688D" w:rsidP="00E3688D">
      <w:pPr>
        <w:tabs>
          <w:tab w:val="left" w:pos="3825"/>
        </w:tabs>
        <w:rPr>
          <w:b/>
          <w:sz w:val="22"/>
        </w:rPr>
      </w:pPr>
      <w:r w:rsidRPr="00881DF7">
        <w:rPr>
          <w:b/>
          <w:sz w:val="22"/>
        </w:rPr>
        <w:lastRenderedPageBreak/>
        <w:t>Python Version:</w:t>
      </w:r>
    </w:p>
    <w:p w14:paraId="6DD2A575" w14:textId="65410CCD" w:rsidR="00E3688D" w:rsidRDefault="00E3688D" w:rsidP="00E3688D">
      <w:pPr>
        <w:tabs>
          <w:tab w:val="left" w:pos="3825"/>
        </w:tabs>
        <w:rPr>
          <w:sz w:val="22"/>
        </w:rPr>
      </w:pPr>
      <w:r>
        <w:rPr>
          <w:sz w:val="22"/>
        </w:rPr>
        <w:t>Python 3.6</w:t>
      </w:r>
    </w:p>
    <w:p w14:paraId="0B9508D7" w14:textId="3C44383E" w:rsidR="00E3688D" w:rsidRPr="00881DF7" w:rsidRDefault="00E3688D" w:rsidP="00E3688D">
      <w:pPr>
        <w:tabs>
          <w:tab w:val="left" w:pos="3825"/>
        </w:tabs>
        <w:rPr>
          <w:b/>
          <w:sz w:val="22"/>
        </w:rPr>
      </w:pPr>
      <w:r w:rsidRPr="00881DF7">
        <w:rPr>
          <w:b/>
          <w:sz w:val="22"/>
        </w:rPr>
        <w:t>Libraries Version:</w:t>
      </w:r>
    </w:p>
    <w:p w14:paraId="202E7B2A" w14:textId="73D6FA1B" w:rsidR="00E3688D" w:rsidRDefault="00E3688D" w:rsidP="00E3688D">
      <w:pPr>
        <w:tabs>
          <w:tab w:val="left" w:pos="3825"/>
        </w:tabs>
        <w:rPr>
          <w:sz w:val="22"/>
        </w:rPr>
      </w:pPr>
      <w:proofErr w:type="spellStart"/>
      <w:r>
        <w:rPr>
          <w:sz w:val="22"/>
        </w:rPr>
        <w:t>Numpy</w:t>
      </w:r>
      <w:proofErr w:type="spellEnd"/>
      <w:r>
        <w:rPr>
          <w:sz w:val="22"/>
        </w:rPr>
        <w:t xml:space="preserve"> – 1.14.3</w:t>
      </w:r>
    </w:p>
    <w:p w14:paraId="1945D71F" w14:textId="414191DB" w:rsidR="00E3688D" w:rsidRDefault="00E3688D" w:rsidP="00E3688D">
      <w:pPr>
        <w:tabs>
          <w:tab w:val="left" w:pos="3825"/>
        </w:tabs>
        <w:rPr>
          <w:sz w:val="22"/>
        </w:rPr>
      </w:pPr>
      <w:r>
        <w:rPr>
          <w:sz w:val="22"/>
        </w:rPr>
        <w:t>Pandas – 0.23.0</w:t>
      </w:r>
    </w:p>
    <w:p w14:paraId="0B855315" w14:textId="04EF03FA" w:rsidR="00E3688D" w:rsidRDefault="00E3688D" w:rsidP="00E3688D">
      <w:pPr>
        <w:tabs>
          <w:tab w:val="left" w:pos="3825"/>
        </w:tabs>
        <w:rPr>
          <w:sz w:val="22"/>
        </w:rPr>
      </w:pPr>
      <w:r>
        <w:rPr>
          <w:sz w:val="22"/>
        </w:rPr>
        <w:t>Matplotlib – 2.2.2</w:t>
      </w:r>
    </w:p>
    <w:p w14:paraId="4783BCDF" w14:textId="77777777" w:rsidR="00E3688D" w:rsidRPr="00881DF7" w:rsidRDefault="00E3688D" w:rsidP="00E3688D">
      <w:pPr>
        <w:tabs>
          <w:tab w:val="left" w:pos="3825"/>
        </w:tabs>
        <w:rPr>
          <w:b/>
          <w:sz w:val="22"/>
        </w:rPr>
      </w:pPr>
      <w:r w:rsidRPr="00881DF7">
        <w:rPr>
          <w:b/>
          <w:sz w:val="22"/>
        </w:rPr>
        <w:t>Code Explanation:</w:t>
      </w:r>
    </w:p>
    <w:p w14:paraId="4D1CBB61" w14:textId="77777777" w:rsidR="00E3688D" w:rsidRDefault="00E3688D" w:rsidP="00E3688D">
      <w:pPr>
        <w:tabs>
          <w:tab w:val="left" w:pos="3825"/>
        </w:tabs>
        <w:rPr>
          <w:sz w:val="22"/>
        </w:rPr>
      </w:pPr>
      <w:r>
        <w:rPr>
          <w:sz w:val="22"/>
        </w:rPr>
        <w:t>The code can be explained in four steps.</w:t>
      </w:r>
    </w:p>
    <w:p w14:paraId="766A0B30" w14:textId="1DBEB3DE" w:rsidR="00881DF7" w:rsidRPr="00881DF7" w:rsidRDefault="00E3688D" w:rsidP="00881DF7">
      <w:pPr>
        <w:pStyle w:val="HTMLPreformatted"/>
        <w:numPr>
          <w:ilvl w:val="0"/>
          <w:numId w:val="24"/>
        </w:numPr>
        <w:shd w:val="clear" w:color="auto" w:fill="FFFFFF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81DF7">
        <w:rPr>
          <w:b/>
          <w:sz w:val="22"/>
        </w:rPr>
        <w:t>Data initialization:</w:t>
      </w:r>
      <w:r>
        <w:rPr>
          <w:sz w:val="22"/>
        </w:rPr>
        <w:br/>
        <w:t xml:space="preserve">Here I have read the data separately for A vector and Y vector. </w:t>
      </w:r>
      <w:r w:rsidR="00881DF7">
        <w:rPr>
          <w:sz w:val="22"/>
        </w:rPr>
        <w:t xml:space="preserve">In Y, I have assumed -1 for </w:t>
      </w:r>
      <w:r w:rsidR="00881DF7" w:rsidRPr="00881DF7">
        <w:rPr>
          <w:rFonts w:ascii="Courier New" w:eastAsia="Times New Roman" w:hAnsi="Courier New" w:cs="Courier New"/>
          <w:color w:val="000000"/>
          <w:sz w:val="18"/>
          <w:szCs w:val="18"/>
        </w:rPr>
        <w:t>Iris-</w:t>
      </w:r>
      <w:proofErr w:type="spellStart"/>
      <w:r w:rsidR="00881DF7" w:rsidRPr="00881DF7">
        <w:rPr>
          <w:rFonts w:ascii="Courier New" w:eastAsia="Times New Roman" w:hAnsi="Courier New" w:cs="Courier New"/>
          <w:color w:val="000000"/>
          <w:sz w:val="18"/>
          <w:szCs w:val="18"/>
        </w:rPr>
        <w:t>setosa</w:t>
      </w:r>
      <w:proofErr w:type="spellEnd"/>
      <w:r w:rsidR="00881D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0 for </w:t>
      </w:r>
      <w:r w:rsidR="00881DF7" w:rsidRPr="00881DF7">
        <w:rPr>
          <w:rFonts w:ascii="Courier New" w:eastAsia="Times New Roman" w:hAnsi="Courier New" w:cs="Courier New"/>
          <w:color w:val="000000"/>
          <w:sz w:val="18"/>
          <w:szCs w:val="18"/>
        </w:rPr>
        <w:t>Iris-versicolor</w:t>
      </w:r>
      <w:r w:rsidR="00881D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and 1 for </w:t>
      </w:r>
      <w:r w:rsidR="00881DF7" w:rsidRPr="00881DF7">
        <w:rPr>
          <w:rFonts w:ascii="Courier New" w:eastAsia="Times New Roman" w:hAnsi="Courier New" w:cs="Courier New"/>
          <w:color w:val="000000"/>
          <w:sz w:val="18"/>
          <w:szCs w:val="18"/>
        </w:rPr>
        <w:t>Iris-virginica</w:t>
      </w:r>
    </w:p>
    <w:p w14:paraId="2D734D18" w14:textId="77777777" w:rsidR="00E3688D" w:rsidRPr="00881DF7" w:rsidRDefault="00E3688D" w:rsidP="00E3688D">
      <w:pPr>
        <w:pStyle w:val="ListParagraph"/>
        <w:numPr>
          <w:ilvl w:val="0"/>
          <w:numId w:val="24"/>
        </w:numPr>
        <w:tabs>
          <w:tab w:val="left" w:pos="3825"/>
        </w:tabs>
        <w:rPr>
          <w:b/>
          <w:sz w:val="22"/>
        </w:rPr>
      </w:pPr>
      <w:r w:rsidRPr="00881DF7">
        <w:rPr>
          <w:b/>
          <w:sz w:val="22"/>
        </w:rPr>
        <w:t>Linear Regression and Classification:</w:t>
      </w:r>
    </w:p>
    <w:p w14:paraId="607838FA" w14:textId="2AA3BCDD" w:rsidR="00E3688D" w:rsidRDefault="00E3688D" w:rsidP="00E3688D">
      <w:pPr>
        <w:pStyle w:val="ListParagraph"/>
        <w:tabs>
          <w:tab w:val="left" w:pos="3825"/>
        </w:tabs>
        <w:ind w:left="360"/>
        <w:rPr>
          <w:sz w:val="22"/>
        </w:rPr>
      </w:pPr>
      <w:r>
        <w:rPr>
          <w:sz w:val="22"/>
        </w:rPr>
        <w:t>Here I have calculated the beta values and then I have used that beta to predict the classes. Also, I have calculated the error and accuracy of that</w:t>
      </w:r>
      <w:r w:rsidR="00881DF7">
        <w:rPr>
          <w:sz w:val="22"/>
        </w:rPr>
        <w:t>.</w:t>
      </w:r>
      <w:r w:rsidRPr="00E3688D">
        <w:rPr>
          <w:sz w:val="22"/>
        </w:rPr>
        <w:t xml:space="preserve">  </w:t>
      </w:r>
    </w:p>
    <w:p w14:paraId="0A4C8ECA" w14:textId="2F99D467" w:rsidR="00881DF7" w:rsidRPr="00881DF7" w:rsidRDefault="00881DF7" w:rsidP="00881DF7">
      <w:pPr>
        <w:pStyle w:val="ListParagraph"/>
        <w:numPr>
          <w:ilvl w:val="0"/>
          <w:numId w:val="24"/>
        </w:numPr>
        <w:tabs>
          <w:tab w:val="left" w:pos="3825"/>
        </w:tabs>
        <w:rPr>
          <w:b/>
          <w:sz w:val="22"/>
        </w:rPr>
      </w:pPr>
      <w:r w:rsidRPr="00881DF7">
        <w:rPr>
          <w:b/>
          <w:sz w:val="22"/>
        </w:rPr>
        <w:t>N-fold:</w:t>
      </w:r>
    </w:p>
    <w:p w14:paraId="3B764816" w14:textId="2C9B4031" w:rsidR="00881DF7" w:rsidRDefault="00881DF7" w:rsidP="00881DF7">
      <w:pPr>
        <w:pStyle w:val="ListParagraph"/>
        <w:tabs>
          <w:tab w:val="left" w:pos="3825"/>
        </w:tabs>
        <w:ind w:left="360"/>
        <w:rPr>
          <w:sz w:val="22"/>
        </w:rPr>
      </w:pPr>
      <w:r>
        <w:rPr>
          <w:sz w:val="22"/>
        </w:rPr>
        <w:t>Here I have calculated the average error and accuracy for different number of folds.</w:t>
      </w:r>
    </w:p>
    <w:p w14:paraId="5AFA547E" w14:textId="4012BC3E" w:rsidR="00881DF7" w:rsidRPr="00881DF7" w:rsidRDefault="00881DF7" w:rsidP="00881DF7">
      <w:pPr>
        <w:pStyle w:val="ListParagraph"/>
        <w:numPr>
          <w:ilvl w:val="0"/>
          <w:numId w:val="24"/>
        </w:numPr>
        <w:tabs>
          <w:tab w:val="left" w:pos="3825"/>
        </w:tabs>
        <w:rPr>
          <w:b/>
          <w:sz w:val="22"/>
        </w:rPr>
      </w:pPr>
      <w:r w:rsidRPr="00881DF7">
        <w:rPr>
          <w:b/>
          <w:sz w:val="22"/>
        </w:rPr>
        <w:t>Error Visualization:</w:t>
      </w:r>
    </w:p>
    <w:p w14:paraId="29CC74DC" w14:textId="5E920504" w:rsidR="00881DF7" w:rsidRDefault="00881DF7" w:rsidP="00881DF7">
      <w:pPr>
        <w:pStyle w:val="ListParagraph"/>
        <w:tabs>
          <w:tab w:val="left" w:pos="3825"/>
        </w:tabs>
        <w:ind w:left="360"/>
        <w:rPr>
          <w:sz w:val="22"/>
        </w:rPr>
      </w:pPr>
      <w:r>
        <w:rPr>
          <w:sz w:val="22"/>
        </w:rPr>
        <w:t>Here I have plotted the graph for multiple N values Vs error value.</w:t>
      </w:r>
    </w:p>
    <w:p w14:paraId="5496B72C" w14:textId="3AA9F5DF" w:rsidR="00881DF7" w:rsidRPr="00881DF7" w:rsidRDefault="00881DF7" w:rsidP="00881DF7">
      <w:pPr>
        <w:tabs>
          <w:tab w:val="left" w:pos="3825"/>
        </w:tabs>
        <w:rPr>
          <w:b/>
          <w:sz w:val="22"/>
        </w:rPr>
      </w:pPr>
      <w:r w:rsidRPr="00881DF7">
        <w:rPr>
          <w:b/>
          <w:sz w:val="22"/>
        </w:rPr>
        <w:t>How to run the code</w:t>
      </w:r>
      <w:r>
        <w:rPr>
          <w:b/>
          <w:sz w:val="22"/>
        </w:rPr>
        <w:t>:</w:t>
      </w:r>
      <w:bookmarkStart w:id="0" w:name="_GoBack"/>
      <w:bookmarkEnd w:id="0"/>
    </w:p>
    <w:p w14:paraId="5E6A6B47" w14:textId="49C7027F" w:rsidR="00881DF7" w:rsidRDefault="00881DF7" w:rsidP="00881DF7">
      <w:pPr>
        <w:pStyle w:val="ListParagraph"/>
        <w:numPr>
          <w:ilvl w:val="0"/>
          <w:numId w:val="25"/>
        </w:numPr>
        <w:tabs>
          <w:tab w:val="left" w:pos="3825"/>
        </w:tabs>
        <w:rPr>
          <w:sz w:val="22"/>
        </w:rPr>
      </w:pPr>
      <w:r>
        <w:rPr>
          <w:sz w:val="22"/>
        </w:rPr>
        <w:t>Place the text file with the data in the same location</w:t>
      </w:r>
    </w:p>
    <w:p w14:paraId="72B791C8" w14:textId="1A755B93" w:rsidR="00881DF7" w:rsidRDefault="00881DF7" w:rsidP="00881DF7">
      <w:pPr>
        <w:pStyle w:val="ListParagraph"/>
        <w:numPr>
          <w:ilvl w:val="0"/>
          <w:numId w:val="25"/>
        </w:numPr>
        <w:tabs>
          <w:tab w:val="left" w:pos="3825"/>
        </w:tabs>
        <w:rPr>
          <w:sz w:val="22"/>
        </w:rPr>
      </w:pPr>
      <w:r>
        <w:rPr>
          <w:sz w:val="22"/>
        </w:rPr>
        <w:t xml:space="preserve">Run the file Main.py as </w:t>
      </w:r>
    </w:p>
    <w:p w14:paraId="2346DD83" w14:textId="1F564696" w:rsidR="00881DF7" w:rsidRPr="00881DF7" w:rsidRDefault="00881DF7" w:rsidP="00881DF7">
      <w:pPr>
        <w:pStyle w:val="ListParagraph"/>
        <w:tabs>
          <w:tab w:val="left" w:pos="3825"/>
        </w:tabs>
        <w:rPr>
          <w:i/>
          <w:sz w:val="22"/>
        </w:rPr>
      </w:pPr>
      <w:r w:rsidRPr="00881DF7">
        <w:rPr>
          <w:i/>
          <w:sz w:val="22"/>
        </w:rPr>
        <w:t>Python Main.py</w:t>
      </w:r>
    </w:p>
    <w:p w14:paraId="6E2C0AB5" w14:textId="77777777" w:rsidR="00881DF7" w:rsidRPr="00E3688D" w:rsidRDefault="00881DF7" w:rsidP="00E3688D">
      <w:pPr>
        <w:pStyle w:val="ListParagraph"/>
        <w:tabs>
          <w:tab w:val="left" w:pos="3825"/>
        </w:tabs>
        <w:ind w:left="360"/>
        <w:rPr>
          <w:sz w:val="22"/>
        </w:rPr>
      </w:pPr>
    </w:p>
    <w:p w14:paraId="3AC72AE2" w14:textId="77777777" w:rsidR="00E3688D" w:rsidRPr="00E3688D" w:rsidRDefault="00E3688D" w:rsidP="00E3688D">
      <w:pPr>
        <w:tabs>
          <w:tab w:val="left" w:pos="3825"/>
        </w:tabs>
        <w:rPr>
          <w:sz w:val="22"/>
        </w:rPr>
      </w:pPr>
    </w:p>
    <w:sectPr w:rsidR="00E3688D" w:rsidRPr="00E36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CF65BA1"/>
    <w:multiLevelType w:val="hybridMultilevel"/>
    <w:tmpl w:val="B68835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3B4C74"/>
    <w:multiLevelType w:val="hybridMultilevel"/>
    <w:tmpl w:val="9DBEE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4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9"/>
  </w:num>
  <w:num w:numId="22">
    <w:abstractNumId w:val="11"/>
  </w:num>
  <w:num w:numId="23">
    <w:abstractNumId w:val="24"/>
  </w:num>
  <w:num w:numId="24">
    <w:abstractNumId w:val="13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8D"/>
    <w:rsid w:val="00645252"/>
    <w:rsid w:val="006D3D74"/>
    <w:rsid w:val="0083569A"/>
    <w:rsid w:val="00881DF7"/>
    <w:rsid w:val="00A9204E"/>
    <w:rsid w:val="00E3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5A5A"/>
  <w15:chartTrackingRefBased/>
  <w15:docId w15:val="{0C1EB6FD-AD25-4B7E-8C26-5F03DD39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688D"/>
  </w:style>
  <w:style w:type="paragraph" w:styleId="Heading1">
    <w:name w:val="heading 1"/>
    <w:basedOn w:val="Normal"/>
    <w:next w:val="Normal"/>
    <w:link w:val="Heading1Char"/>
    <w:uiPriority w:val="9"/>
    <w:qFormat/>
    <w:rsid w:val="00E3688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88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688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688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68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368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368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368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368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88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688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3688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3688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E3688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E3688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rsid w:val="00E3688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rsid w:val="00E3688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3688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3688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3688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88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3688D"/>
    <w:rPr>
      <w:rFonts w:asciiTheme="majorHAnsi" w:eastAsiaTheme="majorEastAsia" w:hAnsiTheme="majorHAnsi" w:cstheme="majorBidi"/>
      <w:sz w:val="30"/>
      <w:szCs w:val="30"/>
    </w:rPr>
  </w:style>
  <w:style w:type="character" w:styleId="SubtleEmphasis">
    <w:name w:val="Subtle Emphasis"/>
    <w:basedOn w:val="DefaultParagraphFont"/>
    <w:uiPriority w:val="19"/>
    <w:qFormat/>
    <w:rsid w:val="00E3688D"/>
    <w:rPr>
      <w:i/>
      <w:iCs/>
    </w:rPr>
  </w:style>
  <w:style w:type="character" w:styleId="Emphasis">
    <w:name w:val="Emphasis"/>
    <w:basedOn w:val="DefaultParagraphFont"/>
    <w:uiPriority w:val="20"/>
    <w:qFormat/>
    <w:rsid w:val="00E3688D"/>
    <w:rPr>
      <w:i/>
      <w:iCs/>
      <w:color w:val="70AD47" w:themeColor="accent6"/>
    </w:rPr>
  </w:style>
  <w:style w:type="character" w:styleId="IntenseEmphasis">
    <w:name w:val="Intense Emphasis"/>
    <w:basedOn w:val="DefaultParagraphFont"/>
    <w:uiPriority w:val="21"/>
    <w:qFormat/>
    <w:rsid w:val="00E3688D"/>
    <w:rPr>
      <w:b/>
      <w:bCs/>
      <w:i/>
      <w:iCs/>
    </w:rPr>
  </w:style>
  <w:style w:type="character" w:styleId="Strong">
    <w:name w:val="Strong"/>
    <w:basedOn w:val="DefaultParagraphFont"/>
    <w:uiPriority w:val="22"/>
    <w:qFormat/>
    <w:rsid w:val="00E3688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688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3688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88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88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E3688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3688D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E3688D"/>
    <w:rPr>
      <w:b/>
      <w:bCs/>
      <w:caps w:val="0"/>
      <w:smallCaps/>
      <w:spacing w:val="7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3688D"/>
    <w:pPr>
      <w:spacing w:line="240" w:lineRule="auto"/>
    </w:pPr>
    <w:rPr>
      <w:b/>
      <w:bCs/>
      <w:smallCaps/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E3688D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688D"/>
    <w:pPr>
      <w:outlineLvl w:val="9"/>
    </w:pPr>
  </w:style>
  <w:style w:type="paragraph" w:styleId="ListParagraph">
    <w:name w:val="List Paragraph"/>
    <w:basedOn w:val="Normal"/>
    <w:uiPriority w:val="34"/>
    <w:qFormat/>
    <w:rsid w:val="00E36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0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i_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16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nakshatrala</dc:creator>
  <cp:keywords/>
  <dc:description/>
  <cp:lastModifiedBy>Nakshatrala, Hari Hara Kumar</cp:lastModifiedBy>
  <cp:revision>1</cp:revision>
  <dcterms:created xsi:type="dcterms:W3CDTF">2018-09-19T04:39:00Z</dcterms:created>
  <dcterms:modified xsi:type="dcterms:W3CDTF">2018-09-19T04:55:00Z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